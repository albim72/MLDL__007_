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7ED8D648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07383B">
              <w:rPr>
                <w:b/>
                <w:i/>
                <w:snapToGrid w:val="0"/>
              </w:rPr>
              <w:t>22.07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07383B">
              <w:rPr>
                <w:b/>
                <w:i/>
                <w:snapToGrid w:val="0"/>
              </w:rPr>
              <w:t>25.07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4700EB3B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A6828">
              <w:rPr>
                <w:b/>
                <w:i/>
                <w:snapToGrid w:val="0"/>
              </w:rPr>
              <w:t>0</w:t>
            </w:r>
            <w:r w:rsidR="0007383B">
              <w:rPr>
                <w:b/>
                <w:i/>
                <w:snapToGrid w:val="0"/>
              </w:rPr>
              <w:t>722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A6AC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DB68C" w14:textId="77777777" w:rsidR="003F2C1F" w:rsidRDefault="003F2C1F">
      <w:r>
        <w:separator/>
      </w:r>
    </w:p>
  </w:endnote>
  <w:endnote w:type="continuationSeparator" w:id="0">
    <w:p w14:paraId="59D124D4" w14:textId="77777777" w:rsidR="003F2C1F" w:rsidRDefault="003F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E7C41" w14:textId="77777777" w:rsidR="003F2C1F" w:rsidRDefault="003F2C1F">
      <w:r>
        <w:separator/>
      </w:r>
    </w:p>
  </w:footnote>
  <w:footnote w:type="continuationSeparator" w:id="0">
    <w:p w14:paraId="2A23F4B3" w14:textId="77777777" w:rsidR="003F2C1F" w:rsidRDefault="003F2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7383B"/>
    <w:rsid w:val="000872B3"/>
    <w:rsid w:val="00093645"/>
    <w:rsid w:val="000A6AC9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3F2C1F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8C7B4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9E3C2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6828"/>
    <w:rsid w:val="00FA6EC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54118"/>
    <w:rsid w:val="007B0ED8"/>
    <w:rsid w:val="008A55C2"/>
    <w:rsid w:val="008C7B42"/>
    <w:rsid w:val="009303DC"/>
    <w:rsid w:val="00930C73"/>
    <w:rsid w:val="009A0E5B"/>
    <w:rsid w:val="00A7595A"/>
    <w:rsid w:val="00AD658F"/>
    <w:rsid w:val="00B719D6"/>
    <w:rsid w:val="00BA014D"/>
    <w:rsid w:val="00BF20B2"/>
    <w:rsid w:val="00CA1064"/>
    <w:rsid w:val="00D16F6A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13</cp:revision>
  <cp:lastPrinted>2009-12-03T13:50:00Z</cp:lastPrinted>
  <dcterms:created xsi:type="dcterms:W3CDTF">2021-12-30T14:52:00Z</dcterms:created>
  <dcterms:modified xsi:type="dcterms:W3CDTF">2024-07-12T04:57:00Z</dcterms:modified>
</cp:coreProperties>
</file>